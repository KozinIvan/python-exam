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2DC8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Вопросы и задания к экзамену.</w:t>
      </w:r>
    </w:p>
    <w:p w14:paraId="1D204F77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№1</w:t>
      </w:r>
    </w:p>
    <w:p w14:paraId="7B953ABB" w14:textId="77777777" w:rsidR="00000000" w:rsidRPr="00BC2D92" w:rsidRDefault="00E051BD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2D92">
        <w:rPr>
          <w:rFonts w:ascii="Times New Roman" w:hAnsi="Times New Roman" w:cs="Times New Roman"/>
          <w:sz w:val="24"/>
          <w:szCs w:val="24"/>
        </w:rPr>
        <w:t>Алгоритм: понятие, свойства, формы записи. Общие принципы построения алгоритмов.</w:t>
      </w:r>
    </w:p>
    <w:p w14:paraId="26FB021C" w14:textId="77777777" w:rsidR="00000000" w:rsidRPr="00BC2D92" w:rsidRDefault="00E051BD">
      <w:pPr>
        <w:pStyle w:val="ListParagraph"/>
        <w:numPr>
          <w:ilvl w:val="0"/>
          <w:numId w:val="2"/>
        </w:numPr>
        <w:shd w:val="clear" w:color="auto" w:fill="FFFFFF"/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sz w:val="24"/>
          <w:szCs w:val="24"/>
        </w:rPr>
        <w:t xml:space="preserve">Составить алгоритм и написать программу для вычисления суммы первых N натуральных чисел. </w:t>
      </w:r>
    </w:p>
    <w:p w14:paraId="068CAE7D" w14:textId="77777777" w:rsidR="00000000" w:rsidRPr="00BC2D92" w:rsidRDefault="00E051BD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14:paraId="5E0E9B5E" w14:textId="77777777" w:rsidR="00000000" w:rsidRPr="00BC2D92" w:rsidRDefault="00E051BD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№2</w:t>
      </w:r>
    </w:p>
    <w:p w14:paraId="716B5A8F" w14:textId="77777777" w:rsidR="00000000" w:rsidRPr="00BC2D92" w:rsidRDefault="00E051BD">
      <w:pPr>
        <w:pStyle w:val="ListParagraph"/>
        <w:numPr>
          <w:ilvl w:val="0"/>
          <w:numId w:val="3"/>
        </w:numPr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sz w:val="24"/>
          <w:szCs w:val="24"/>
        </w:rPr>
        <w:t>Основные алгоритмические структуры.</w:t>
      </w:r>
    </w:p>
    <w:p w14:paraId="3E7E11FE" w14:textId="77777777" w:rsidR="00000000" w:rsidRPr="00BC2D92" w:rsidRDefault="00E051BD">
      <w:pPr>
        <w:pStyle w:val="ListParagraph"/>
        <w:numPr>
          <w:ilvl w:val="0"/>
          <w:numId w:val="3"/>
        </w:numPr>
        <w:shd w:val="clear" w:color="auto" w:fill="FFFFFF"/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sz w:val="24"/>
          <w:szCs w:val="24"/>
        </w:rPr>
        <w:t>Составить алгоритм и написать программу. Дан массив размера N. Вывести вначале его элементы с четными, а затем — с нечетными индексами.</w:t>
      </w:r>
    </w:p>
    <w:p w14:paraId="05850270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BB28E6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1CF1D2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№3</w:t>
      </w:r>
    </w:p>
    <w:p w14:paraId="3CB22215" w14:textId="77777777" w:rsidR="0060604F" w:rsidRPr="00BC2D92" w:rsidRDefault="0060604F" w:rsidP="0060604F">
      <w:pPr>
        <w:pStyle w:val="ListParagraph"/>
        <w:numPr>
          <w:ilvl w:val="0"/>
          <w:numId w:val="4"/>
        </w:numPr>
        <w:spacing w:after="0" w:line="1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D92">
        <w:rPr>
          <w:rFonts w:ascii="Times New Roman" w:hAnsi="Times New Roman" w:cs="Times New Roman"/>
          <w:sz w:val="24"/>
          <w:szCs w:val="24"/>
        </w:rPr>
        <w:t>Переменные: основные понятия и свойства. Константы.</w:t>
      </w:r>
    </w:p>
    <w:p w14:paraId="3300A688" w14:textId="77777777" w:rsidR="00000000" w:rsidRPr="00BC2D92" w:rsidRDefault="00E051BD">
      <w:pPr>
        <w:numPr>
          <w:ilvl w:val="0"/>
          <w:numId w:val="4"/>
        </w:numPr>
        <w:spacing w:after="0" w:line="100" w:lineRule="atLeast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eastAsia="Times New Roman" w:hAnsi="Times New Roman"/>
          <w:color w:val="00000A"/>
          <w:sz w:val="24"/>
          <w:szCs w:val="24"/>
        </w:rPr>
        <w:t>Считать единой строкой без пробелов набор целых чисел, уд</w:t>
      </w:r>
      <w:r w:rsidRPr="00BC2D92">
        <w:rPr>
          <w:rFonts w:ascii="Times New Roman" w:hAnsi="Times New Roman"/>
          <w:color w:val="000000"/>
          <w:sz w:val="24"/>
          <w:szCs w:val="24"/>
        </w:rPr>
        <w:t>алить все дуб</w:t>
      </w:r>
      <w:r w:rsidRPr="00BC2D92">
        <w:rPr>
          <w:rFonts w:ascii="Times New Roman" w:hAnsi="Times New Roman"/>
          <w:color w:val="000000"/>
          <w:sz w:val="24"/>
          <w:szCs w:val="24"/>
        </w:rPr>
        <w:t>ликаты, вывести отдельными операторами вывода в порядке возрастания и в порядке убывания в виде кортежей целых чисел</w:t>
      </w:r>
    </w:p>
    <w:p w14:paraId="3B0184AD" w14:textId="77777777" w:rsidR="00000000" w:rsidRPr="00BC2D92" w:rsidRDefault="00E051BD">
      <w:pPr>
        <w:spacing w:after="0" w:line="100" w:lineRule="atLeast"/>
        <w:ind w:left="645"/>
        <w:rPr>
          <w:rFonts w:ascii="Times New Roman" w:hAnsi="Times New Roman"/>
          <w:color w:val="000000"/>
          <w:sz w:val="24"/>
          <w:szCs w:val="24"/>
        </w:rPr>
      </w:pPr>
    </w:p>
    <w:p w14:paraId="444BAF73" w14:textId="77777777" w:rsidR="00000000" w:rsidRPr="00BC2D92" w:rsidRDefault="00E051BD">
      <w:pPr>
        <w:spacing w:after="0" w:line="100" w:lineRule="atLeast"/>
        <w:ind w:left="645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>Пример входных данных:</w:t>
      </w:r>
    </w:p>
    <w:p w14:paraId="26969703" w14:textId="77777777" w:rsidR="00000000" w:rsidRPr="00BC2D92" w:rsidRDefault="00E051BD">
      <w:pPr>
        <w:spacing w:after="0" w:line="100" w:lineRule="atLeast"/>
        <w:ind w:left="645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>28745623873465384</w:t>
      </w:r>
    </w:p>
    <w:p w14:paraId="7A2C0575" w14:textId="77777777" w:rsidR="00000000" w:rsidRPr="00BC2D92" w:rsidRDefault="00E051BD">
      <w:pPr>
        <w:spacing w:after="0" w:line="100" w:lineRule="atLeast"/>
        <w:ind w:left="645"/>
        <w:rPr>
          <w:rFonts w:ascii="Times New Roman" w:hAnsi="Times New Roman"/>
          <w:color w:val="000000"/>
          <w:sz w:val="24"/>
          <w:szCs w:val="24"/>
        </w:rPr>
      </w:pPr>
    </w:p>
    <w:p w14:paraId="05DA62A0" w14:textId="77777777" w:rsidR="00000000" w:rsidRPr="00BC2D92" w:rsidRDefault="00E051BD">
      <w:pPr>
        <w:spacing w:after="0" w:line="100" w:lineRule="atLeast"/>
        <w:ind w:left="645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>Пример выходных данных:</w:t>
      </w:r>
    </w:p>
    <w:p w14:paraId="26065730" w14:textId="77777777" w:rsidR="00000000" w:rsidRPr="00BC2D92" w:rsidRDefault="00E051BD">
      <w:pPr>
        <w:spacing w:after="0" w:line="100" w:lineRule="atLeast"/>
        <w:ind w:left="645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>(2, 3, 4, 5, 6, 7, 8)</w:t>
      </w:r>
    </w:p>
    <w:p w14:paraId="5C4B95B7" w14:textId="77777777" w:rsidR="00000000" w:rsidRPr="00BC2D92" w:rsidRDefault="00E051BD">
      <w:pPr>
        <w:spacing w:after="0" w:line="100" w:lineRule="atLeast"/>
        <w:ind w:left="645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>(8, 7, 6, 5, 4, 3, 2)</w:t>
      </w:r>
    </w:p>
    <w:p w14:paraId="5ABB800B" w14:textId="77777777" w:rsidR="00000000" w:rsidRPr="00BC2D92" w:rsidRDefault="00E051BD">
      <w:pPr>
        <w:pStyle w:val="Default"/>
        <w:ind w:left="645"/>
      </w:pPr>
    </w:p>
    <w:p w14:paraId="662C1BC8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№4</w:t>
      </w:r>
    </w:p>
    <w:p w14:paraId="464C7758" w14:textId="77777777" w:rsidR="0060604F" w:rsidRPr="00BC2D92" w:rsidRDefault="0060604F" w:rsidP="0060604F">
      <w:pPr>
        <w:pStyle w:val="Default"/>
        <w:numPr>
          <w:ilvl w:val="0"/>
          <w:numId w:val="5"/>
        </w:numPr>
        <w:rPr>
          <w:rFonts w:eastAsia="Times New Roman"/>
        </w:rPr>
      </w:pPr>
      <w:r w:rsidRPr="00BC2D92">
        <w:rPr>
          <w:color w:val="00000A"/>
        </w:rPr>
        <w:t xml:space="preserve">Данные: понятие и типы. Основные базовые типы данных и их характеристика. </w:t>
      </w:r>
    </w:p>
    <w:p w14:paraId="4583B31D" w14:textId="6C858298" w:rsidR="00000000" w:rsidRPr="00BC2D92" w:rsidRDefault="00E051BD">
      <w:pPr>
        <w:pStyle w:val="ListParagraph"/>
        <w:numPr>
          <w:ilvl w:val="0"/>
          <w:numId w:val="5"/>
        </w:numPr>
        <w:shd w:val="clear" w:color="auto" w:fill="FFFFFF"/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sz w:val="24"/>
          <w:szCs w:val="24"/>
        </w:rPr>
        <w:t>Составить алгоритм и написать программу. Заполнить двумерный массив размера 3х3 таким образом, чтобы в главной диагонали были 1, а остальные элементы 0. Вывести массив на экран в виде матрицы.</w:t>
      </w:r>
    </w:p>
    <w:p w14:paraId="687B4669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49130B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C7239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№5</w:t>
      </w:r>
    </w:p>
    <w:p w14:paraId="7E0991E2" w14:textId="77777777" w:rsidR="0060604F" w:rsidRPr="00BC2D92" w:rsidRDefault="0060604F" w:rsidP="0060604F">
      <w:pPr>
        <w:pStyle w:val="Default"/>
        <w:numPr>
          <w:ilvl w:val="0"/>
          <w:numId w:val="6"/>
        </w:numPr>
        <w:rPr>
          <w:rFonts w:eastAsia="Times New Roman"/>
        </w:rPr>
      </w:pPr>
      <w:r w:rsidRPr="00BC2D92">
        <w:t>Стандартные операции с переменными. Организация математических операций.</w:t>
      </w:r>
    </w:p>
    <w:p w14:paraId="5E56286D" w14:textId="6F2D9584" w:rsidR="00000000" w:rsidRPr="00BC2D92" w:rsidRDefault="00E051BD">
      <w:pPr>
        <w:numPr>
          <w:ilvl w:val="0"/>
          <w:numId w:val="6"/>
        </w:numPr>
        <w:shd w:val="clear" w:color="auto" w:fill="FFFFFF"/>
        <w:spacing w:after="0" w:line="100" w:lineRule="atLeast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>Считать несколько имен людей одной строкой, записанных латиницей, через пробел,</w:t>
      </w:r>
    </w:p>
    <w:p w14:paraId="2A59CC58" w14:textId="77777777" w:rsidR="00000000" w:rsidRPr="00BC2D92" w:rsidRDefault="00E051BD">
      <w:pPr>
        <w:spacing w:after="0" w:line="100" w:lineRule="atLeast"/>
        <w:ind w:left="690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>например:</w:t>
      </w:r>
    </w:p>
    <w:p w14:paraId="52011147" w14:textId="77777777" w:rsidR="00000000" w:rsidRPr="00BC2D92" w:rsidRDefault="00E051BD">
      <w:pPr>
        <w:spacing w:after="0" w:line="100" w:lineRule="atLeast"/>
        <w:ind w:left="690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>«</w:t>
      </w:r>
      <w:proofErr w:type="spellStart"/>
      <w:r w:rsidRPr="00BC2D92">
        <w:rPr>
          <w:rFonts w:ascii="Times New Roman" w:hAnsi="Times New Roman"/>
          <w:color w:val="000000"/>
          <w:sz w:val="24"/>
          <w:szCs w:val="24"/>
        </w:rPr>
        <w:t>Anna</w:t>
      </w:r>
      <w:proofErr w:type="spellEnd"/>
      <w:r w:rsidRPr="00BC2D9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C2D92">
        <w:rPr>
          <w:rFonts w:ascii="Times New Roman" w:hAnsi="Times New Roman"/>
          <w:color w:val="000000"/>
          <w:sz w:val="24"/>
          <w:szCs w:val="24"/>
        </w:rPr>
        <w:t>Maria</w:t>
      </w:r>
      <w:proofErr w:type="spellEnd"/>
      <w:r w:rsidRPr="00BC2D92">
        <w:rPr>
          <w:rFonts w:ascii="Times New Roman" w:hAnsi="Times New Roman"/>
          <w:color w:val="000000"/>
          <w:sz w:val="24"/>
          <w:szCs w:val="24"/>
        </w:rPr>
        <w:t xml:space="preserve"> Peter».</w:t>
      </w:r>
    </w:p>
    <w:p w14:paraId="0E00AB4F" w14:textId="77777777" w:rsidR="00000000" w:rsidRPr="00BC2D92" w:rsidRDefault="00E051BD">
      <w:pPr>
        <w:spacing w:after="0" w:line="100" w:lineRule="atLeast"/>
        <w:ind w:left="690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>Вывести их одной строкой в порядке возрастания «</w:t>
      </w:r>
      <w:proofErr w:type="spellStart"/>
      <w:r w:rsidRPr="00BC2D92">
        <w:rPr>
          <w:rFonts w:ascii="Times New Roman" w:hAnsi="Times New Roman"/>
          <w:color w:val="000000"/>
          <w:sz w:val="24"/>
          <w:szCs w:val="24"/>
        </w:rPr>
        <w:t>Anna</w:t>
      </w:r>
      <w:proofErr w:type="spellEnd"/>
      <w:r w:rsidRPr="00BC2D9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C2D92">
        <w:rPr>
          <w:rFonts w:ascii="Times New Roman" w:hAnsi="Times New Roman"/>
          <w:color w:val="000000"/>
          <w:sz w:val="24"/>
          <w:szCs w:val="24"/>
        </w:rPr>
        <w:t>Maria</w:t>
      </w:r>
      <w:proofErr w:type="spellEnd"/>
      <w:r w:rsidRPr="00BC2D92">
        <w:rPr>
          <w:rFonts w:ascii="Times New Roman" w:hAnsi="Times New Roman"/>
          <w:color w:val="000000"/>
          <w:sz w:val="24"/>
          <w:szCs w:val="24"/>
        </w:rPr>
        <w:t xml:space="preserve"> Peter».</w:t>
      </w:r>
    </w:p>
    <w:p w14:paraId="4AB8B95C" w14:textId="77777777" w:rsidR="00000000" w:rsidRPr="00BC2D92" w:rsidRDefault="00E051BD">
      <w:pPr>
        <w:spacing w:after="0" w:line="100" w:lineRule="atLeast"/>
        <w:ind w:left="690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>Вывести их одной строкой в порядке убывания «P</w:t>
      </w:r>
      <w:r w:rsidRPr="00BC2D92">
        <w:rPr>
          <w:rFonts w:ascii="Times New Roman" w:hAnsi="Times New Roman"/>
          <w:color w:val="000000"/>
          <w:sz w:val="24"/>
          <w:szCs w:val="24"/>
        </w:rPr>
        <w:t xml:space="preserve">eter </w:t>
      </w:r>
      <w:proofErr w:type="spellStart"/>
      <w:r w:rsidRPr="00BC2D92">
        <w:rPr>
          <w:rFonts w:ascii="Times New Roman" w:hAnsi="Times New Roman"/>
          <w:color w:val="000000"/>
          <w:sz w:val="24"/>
          <w:szCs w:val="24"/>
        </w:rPr>
        <w:t>Maria</w:t>
      </w:r>
      <w:proofErr w:type="spellEnd"/>
      <w:r w:rsidRPr="00BC2D9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C2D92">
        <w:rPr>
          <w:rFonts w:ascii="Times New Roman" w:hAnsi="Times New Roman"/>
          <w:color w:val="000000"/>
          <w:sz w:val="24"/>
          <w:szCs w:val="24"/>
        </w:rPr>
        <w:t>Anna</w:t>
      </w:r>
      <w:proofErr w:type="spellEnd"/>
      <w:r w:rsidRPr="00BC2D92">
        <w:rPr>
          <w:rFonts w:ascii="Times New Roman" w:hAnsi="Times New Roman"/>
          <w:color w:val="000000"/>
          <w:sz w:val="24"/>
          <w:szCs w:val="24"/>
        </w:rPr>
        <w:t>».</w:t>
      </w:r>
    </w:p>
    <w:p w14:paraId="2BABD916" w14:textId="77777777" w:rsidR="00000000" w:rsidRPr="00BC2D92" w:rsidRDefault="00E051BD">
      <w:pPr>
        <w:pStyle w:val="ListParagraph"/>
        <w:shd w:val="clear" w:color="auto" w:fill="FFFFFF"/>
        <w:spacing w:after="0" w:line="100" w:lineRule="atLeast"/>
        <w:ind w:left="0"/>
        <w:rPr>
          <w:rFonts w:ascii="Times New Roman" w:hAnsi="Times New Roman"/>
          <w:sz w:val="24"/>
          <w:szCs w:val="24"/>
        </w:rPr>
      </w:pPr>
    </w:p>
    <w:p w14:paraId="7AB3F296" w14:textId="77777777" w:rsidR="00000000" w:rsidRPr="00BC2D92" w:rsidRDefault="00E051BD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№6</w:t>
      </w:r>
    </w:p>
    <w:p w14:paraId="474DE2D6" w14:textId="77777777" w:rsidR="0060604F" w:rsidRPr="00BC2D92" w:rsidRDefault="0060604F" w:rsidP="0060604F">
      <w:pPr>
        <w:pStyle w:val="Default"/>
        <w:numPr>
          <w:ilvl w:val="0"/>
          <w:numId w:val="7"/>
        </w:numPr>
        <w:rPr>
          <w:rFonts w:eastAsia="Times New Roman"/>
        </w:rPr>
      </w:pPr>
      <w:r w:rsidRPr="00BC2D92">
        <w:rPr>
          <w:color w:val="00000A"/>
        </w:rPr>
        <w:t>Синтаксис операторов присваивания, ввода-вывода.</w:t>
      </w:r>
    </w:p>
    <w:p w14:paraId="78FD3F23" w14:textId="642CB4CC" w:rsidR="00000000" w:rsidRPr="00BC2D92" w:rsidRDefault="00E051BD">
      <w:pPr>
        <w:pStyle w:val="Default"/>
        <w:numPr>
          <w:ilvl w:val="0"/>
          <w:numId w:val="7"/>
        </w:numPr>
        <w:rPr>
          <w:rFonts w:eastAsia="Times New Roman"/>
        </w:rPr>
      </w:pPr>
      <w:r w:rsidRPr="00BC2D92">
        <w:rPr>
          <w:rFonts w:eastAsia="Times New Roman"/>
          <w:color w:val="00000A"/>
        </w:rPr>
        <w:t>Составить алгоритм и написать программу. Найти корни квадратного уравнения Ax</w:t>
      </w:r>
      <w:r w:rsidRPr="00BC2D92">
        <w:rPr>
          <w:rFonts w:eastAsia="Times New Roman"/>
          <w:color w:val="00000A"/>
          <w:vertAlign w:val="superscript"/>
        </w:rPr>
        <w:t>2</w:t>
      </w:r>
      <w:r w:rsidRPr="00BC2D92">
        <w:rPr>
          <w:rFonts w:eastAsia="Times New Roman"/>
          <w:color w:val="00000A"/>
        </w:rPr>
        <w:t xml:space="preserve"> + </w:t>
      </w:r>
      <w:proofErr w:type="spellStart"/>
      <w:r w:rsidRPr="00BC2D92">
        <w:rPr>
          <w:rFonts w:eastAsia="Times New Roman"/>
          <w:color w:val="00000A"/>
        </w:rPr>
        <w:t>Bx</w:t>
      </w:r>
      <w:proofErr w:type="spellEnd"/>
      <w:r w:rsidRPr="00BC2D92">
        <w:rPr>
          <w:rFonts w:eastAsia="Times New Roman"/>
          <w:color w:val="00000A"/>
        </w:rPr>
        <w:t xml:space="preserve"> + C = 0, заданного своими коэффициентами A, B, C.</w:t>
      </w:r>
    </w:p>
    <w:p w14:paraId="266C1375" w14:textId="77777777" w:rsidR="00000000" w:rsidRPr="00BC2D92" w:rsidRDefault="00E051BD">
      <w:pPr>
        <w:pStyle w:val="ListParagraph"/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B333F28" w14:textId="77777777" w:rsidR="00000000" w:rsidRPr="00BC2D92" w:rsidRDefault="00E051BD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14:paraId="180A983B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№7</w:t>
      </w:r>
    </w:p>
    <w:p w14:paraId="11604A0A" w14:textId="77777777" w:rsidR="0060604F" w:rsidRPr="00BC2D92" w:rsidRDefault="0060604F" w:rsidP="0060604F">
      <w:pPr>
        <w:pStyle w:val="Default"/>
        <w:numPr>
          <w:ilvl w:val="0"/>
          <w:numId w:val="8"/>
        </w:numPr>
        <w:rPr>
          <w:rFonts w:eastAsia="Times New Roman"/>
        </w:rPr>
      </w:pPr>
      <w:r w:rsidRPr="00BC2D92">
        <w:rPr>
          <w:color w:val="00000A"/>
        </w:rPr>
        <w:t>Стандартные операции с переменными. Операции преобразования типа в программе</w:t>
      </w:r>
    </w:p>
    <w:p w14:paraId="4277CEBE" w14:textId="08B0125D" w:rsidR="00000000" w:rsidRPr="00BC2D92" w:rsidRDefault="00E051BD">
      <w:pPr>
        <w:numPr>
          <w:ilvl w:val="0"/>
          <w:numId w:val="8"/>
        </w:numPr>
        <w:shd w:val="clear" w:color="auto" w:fill="FFFFFF"/>
        <w:spacing w:after="0" w:line="100" w:lineRule="atLeast"/>
        <w:jc w:val="both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Считать из файла input.txt 10 чисел (числа записаны через пробел). Затем записать их </w:t>
      </w:r>
      <w:r w:rsidRPr="00BC2D92">
        <w:rPr>
          <w:rFonts w:ascii="Times New Roman" w:hAnsi="Times New Roman"/>
          <w:color w:val="000000"/>
          <w:sz w:val="24"/>
          <w:szCs w:val="24"/>
        </w:rPr>
        <w:t>произведение в файл output.txt.</w:t>
      </w:r>
    </w:p>
    <w:p w14:paraId="09432D5D" w14:textId="77777777" w:rsidR="00000000" w:rsidRPr="00BC2D92" w:rsidRDefault="00E051BD">
      <w:pPr>
        <w:pStyle w:val="ListParagraph"/>
        <w:shd w:val="clear" w:color="auto" w:fill="FFFFFF"/>
        <w:spacing w:after="0" w:line="100" w:lineRule="atLeast"/>
        <w:ind w:left="0"/>
        <w:jc w:val="both"/>
        <w:rPr>
          <w:rFonts w:ascii="Times New Roman" w:hAnsi="Times New Roman"/>
          <w:color w:val="00000A"/>
          <w:sz w:val="24"/>
          <w:szCs w:val="24"/>
        </w:rPr>
      </w:pPr>
    </w:p>
    <w:p w14:paraId="712FF032" w14:textId="77777777" w:rsidR="00000000" w:rsidRPr="00BC2D92" w:rsidRDefault="00E051BD">
      <w:pPr>
        <w:pStyle w:val="ListParagraph"/>
        <w:spacing w:after="0" w:line="100" w:lineRule="atLeast"/>
        <w:jc w:val="center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№8</w:t>
      </w:r>
    </w:p>
    <w:p w14:paraId="4ED660DB" w14:textId="77777777" w:rsidR="0060604F" w:rsidRPr="00BC2D92" w:rsidRDefault="0060604F" w:rsidP="0060604F">
      <w:pPr>
        <w:pStyle w:val="Default"/>
        <w:numPr>
          <w:ilvl w:val="0"/>
          <w:numId w:val="9"/>
        </w:numPr>
        <w:rPr>
          <w:rFonts w:eastAsia="Times New Roman"/>
        </w:rPr>
      </w:pPr>
      <w:r w:rsidRPr="00BC2D92">
        <w:rPr>
          <w:color w:val="00000A"/>
        </w:rPr>
        <w:t>Оператор условия. Составной оператор.</w:t>
      </w:r>
    </w:p>
    <w:p w14:paraId="4C737C28" w14:textId="36051961" w:rsidR="00000000" w:rsidRPr="00BC2D92" w:rsidRDefault="00E051BD">
      <w:pPr>
        <w:pStyle w:val="ListParagraph"/>
        <w:numPr>
          <w:ilvl w:val="0"/>
          <w:numId w:val="9"/>
        </w:numPr>
        <w:shd w:val="clear" w:color="auto" w:fill="FFFFFF"/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sz w:val="24"/>
          <w:szCs w:val="24"/>
        </w:rPr>
        <w:t xml:space="preserve">Составить алгоритм и написать программу. Дано целое число N (&gt; 0). Вывести произведение 1·2·...·N. </w:t>
      </w:r>
    </w:p>
    <w:p w14:paraId="056EF023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/>
          <w:sz w:val="24"/>
          <w:szCs w:val="24"/>
        </w:rPr>
      </w:pPr>
    </w:p>
    <w:p w14:paraId="28DDDA23" w14:textId="77777777" w:rsidR="00BC2D92" w:rsidRDefault="00BC2D92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FF2DE2" w14:textId="5507D75C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lastRenderedPageBreak/>
        <w:t>Билет №9</w:t>
      </w:r>
    </w:p>
    <w:p w14:paraId="279DBC0F" w14:textId="77777777" w:rsidR="0060604F" w:rsidRPr="00BC2D92" w:rsidRDefault="0060604F" w:rsidP="0060604F">
      <w:pPr>
        <w:pStyle w:val="Default"/>
        <w:numPr>
          <w:ilvl w:val="0"/>
          <w:numId w:val="10"/>
        </w:numPr>
        <w:rPr>
          <w:rFonts w:eastAsia="Times New Roman"/>
          <w:color w:val="363636"/>
        </w:rPr>
      </w:pPr>
      <w:r w:rsidRPr="00BC2D92">
        <w:rPr>
          <w:color w:val="00000A"/>
        </w:rPr>
        <w:t>Вложенные условные операторы. Оператор выбора</w:t>
      </w:r>
    </w:p>
    <w:p w14:paraId="47DC194A" w14:textId="1C299B99" w:rsidR="00000000" w:rsidRPr="00BC2D92" w:rsidRDefault="00E051BD">
      <w:pPr>
        <w:pStyle w:val="ListParagraph"/>
        <w:numPr>
          <w:ilvl w:val="0"/>
          <w:numId w:val="10"/>
        </w:numPr>
        <w:shd w:val="clear" w:color="auto" w:fill="FFFFFF"/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>Даны переменные x и n вычислит</w:t>
      </w:r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>ь x в степени n с помощью цикла.</w:t>
      </w:r>
      <w:r w:rsidRPr="00BC2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C30E30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042D45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№10</w:t>
      </w:r>
    </w:p>
    <w:p w14:paraId="7E704AC0" w14:textId="3D1D316B" w:rsidR="0060604F" w:rsidRPr="00BC2D92" w:rsidRDefault="0060604F" w:rsidP="0060604F">
      <w:pPr>
        <w:pStyle w:val="Default"/>
        <w:numPr>
          <w:ilvl w:val="0"/>
          <w:numId w:val="11"/>
        </w:numPr>
        <w:rPr>
          <w:rFonts w:eastAsia="Times New Roman"/>
        </w:rPr>
      </w:pPr>
      <w:r w:rsidRPr="00BC2D92">
        <w:rPr>
          <w:color w:val="00000A"/>
        </w:rPr>
        <w:t>Операторы цикл</w:t>
      </w:r>
      <w:r w:rsidRPr="00BC2D92">
        <w:rPr>
          <w:color w:val="00000A"/>
        </w:rPr>
        <w:t>а с параметром</w:t>
      </w:r>
      <w:r w:rsidRPr="00BC2D92">
        <w:rPr>
          <w:color w:val="00000A"/>
        </w:rPr>
        <w:t>. Оператор досрочного выхода из цикла.</w:t>
      </w:r>
    </w:p>
    <w:p w14:paraId="739F4720" w14:textId="18D2616A" w:rsidR="00000000" w:rsidRPr="00BC2D92" w:rsidRDefault="00E051BD">
      <w:pPr>
        <w:pStyle w:val="ListParagraph"/>
        <w:numPr>
          <w:ilvl w:val="0"/>
          <w:numId w:val="11"/>
        </w:numPr>
        <w:shd w:val="clear" w:color="auto" w:fill="FFFFFF"/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sz w:val="24"/>
          <w:szCs w:val="24"/>
        </w:rPr>
        <w:t xml:space="preserve">Составить алгоритм и написать программу. Даны две переменные целого типа: A и B. Если их значения не равны, то присвоить каждой переменной сумму этих </w:t>
      </w:r>
      <w:r w:rsidRPr="00BC2D92">
        <w:rPr>
          <w:rFonts w:ascii="Times New Roman" w:eastAsia="Times New Roman" w:hAnsi="Times New Roman" w:cs="Times New Roman"/>
          <w:sz w:val="24"/>
          <w:szCs w:val="24"/>
        </w:rPr>
        <w:t>значений, а если равны, то присвоить переменным нулевые значения.</w:t>
      </w:r>
    </w:p>
    <w:p w14:paraId="40787A6E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FDA5B3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№11</w:t>
      </w:r>
    </w:p>
    <w:p w14:paraId="3E99995B" w14:textId="5C8CC596" w:rsidR="0060604F" w:rsidRPr="00BC2D92" w:rsidRDefault="0060604F">
      <w:pPr>
        <w:numPr>
          <w:ilvl w:val="0"/>
          <w:numId w:val="12"/>
        </w:numPr>
        <w:spacing w:after="0" w:line="100" w:lineRule="atLeast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hAnsi="Times New Roman"/>
          <w:sz w:val="24"/>
          <w:szCs w:val="24"/>
        </w:rPr>
        <w:t>Цикл с предусловием.</w:t>
      </w:r>
    </w:p>
    <w:p w14:paraId="2D1F10E5" w14:textId="7E8B3C6A" w:rsidR="00000000" w:rsidRPr="00BC2D92" w:rsidRDefault="00E051BD">
      <w:pPr>
        <w:numPr>
          <w:ilvl w:val="0"/>
          <w:numId w:val="12"/>
        </w:numPr>
        <w:spacing w:after="0" w:line="100" w:lineRule="atLeast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eastAsia="Times New Roman" w:hAnsi="Times New Roman"/>
          <w:color w:val="00000A"/>
          <w:sz w:val="24"/>
          <w:szCs w:val="24"/>
        </w:rPr>
        <w:t xml:space="preserve">Дан массив </w:t>
      </w:r>
      <w:r w:rsidRPr="00BC2D92">
        <w:rPr>
          <w:rFonts w:ascii="Times New Roman" w:eastAsia="Times New Roman" w:hAnsi="Times New Roman"/>
          <w:color w:val="00000A"/>
          <w:sz w:val="24"/>
          <w:szCs w:val="24"/>
          <w:lang w:val="en-US"/>
        </w:rPr>
        <w:t>N</w:t>
      </w:r>
      <w:r w:rsidRPr="00BC2D92">
        <w:rPr>
          <w:rFonts w:ascii="Times New Roman" w:eastAsia="Times New Roman" w:hAnsi="Times New Roman"/>
          <w:color w:val="00000A"/>
          <w:sz w:val="24"/>
          <w:szCs w:val="24"/>
        </w:rPr>
        <w:t xml:space="preserve"> целых чисел. </w:t>
      </w:r>
      <w:r w:rsidRPr="00BC2D92">
        <w:rPr>
          <w:rFonts w:ascii="Times New Roman" w:hAnsi="Times New Roman"/>
          <w:color w:val="000000"/>
          <w:sz w:val="24"/>
          <w:szCs w:val="24"/>
        </w:rPr>
        <w:t>Подсчитать</w:t>
      </w:r>
      <w:r w:rsidRPr="00BC2D92">
        <w:rPr>
          <w:rFonts w:ascii="Times New Roman" w:hAnsi="Times New Roman"/>
          <w:color w:val="000000"/>
          <w:sz w:val="24"/>
          <w:szCs w:val="24"/>
        </w:rPr>
        <w:t xml:space="preserve"> среднее арифметическое чисел в массиве</w:t>
      </w:r>
    </w:p>
    <w:p w14:paraId="1BD7E4EE" w14:textId="77777777" w:rsidR="00000000" w:rsidRPr="00BC2D92" w:rsidRDefault="00E051BD">
      <w:pPr>
        <w:pStyle w:val="Default"/>
      </w:pPr>
    </w:p>
    <w:p w14:paraId="447639BB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№12</w:t>
      </w:r>
    </w:p>
    <w:p w14:paraId="6676E194" w14:textId="77777777" w:rsidR="0060604F" w:rsidRPr="00BC2D92" w:rsidRDefault="0060604F" w:rsidP="0060604F">
      <w:pPr>
        <w:pStyle w:val="Default"/>
        <w:numPr>
          <w:ilvl w:val="0"/>
          <w:numId w:val="13"/>
        </w:numPr>
        <w:rPr>
          <w:rFonts w:eastAsia="Times New Roman"/>
        </w:rPr>
      </w:pPr>
      <w:r w:rsidRPr="00BC2D92">
        <w:rPr>
          <w:color w:val="00000A"/>
        </w:rPr>
        <w:t xml:space="preserve">Объявление строковых типов данных. Поиск, удаление, замена и добавление символов в строке. </w:t>
      </w:r>
    </w:p>
    <w:p w14:paraId="182AF6F1" w14:textId="259D12CC" w:rsidR="00000000" w:rsidRPr="00BC2D92" w:rsidRDefault="00E051BD">
      <w:pPr>
        <w:pStyle w:val="ListParagraph"/>
        <w:numPr>
          <w:ilvl w:val="0"/>
          <w:numId w:val="13"/>
        </w:numPr>
        <w:shd w:val="clear" w:color="auto" w:fill="FFFFFF"/>
        <w:spacing w:after="0" w:line="100" w:lineRule="atLeast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sz w:val="24"/>
          <w:szCs w:val="24"/>
        </w:rPr>
        <w:t xml:space="preserve">Составить алгоритм и написать программу. Дана длина окружности. Найти площадь круга, ограниченного этой окружностью. В качестве значения </w:t>
      </w:r>
      <w:proofErr w:type="spellStart"/>
      <w:r w:rsidRPr="00BC2D92">
        <w:rPr>
          <w:rFonts w:ascii="Times New Roman" w:eastAsia="Times New Roman" w:hAnsi="Times New Roman" w:cs="Times New Roman"/>
          <w:sz w:val="24"/>
          <w:szCs w:val="24"/>
        </w:rPr>
        <w:t>Pi</w:t>
      </w:r>
      <w:proofErr w:type="spellEnd"/>
      <w:r w:rsidRPr="00BC2D92">
        <w:rPr>
          <w:rFonts w:ascii="Times New Roman" w:eastAsia="Times New Roman" w:hAnsi="Times New Roman" w:cs="Times New Roman"/>
          <w:sz w:val="24"/>
          <w:szCs w:val="24"/>
        </w:rPr>
        <w:t xml:space="preserve"> использовать 3.14.</w:t>
      </w:r>
    </w:p>
    <w:p w14:paraId="43504A60" w14:textId="77777777" w:rsidR="00000000" w:rsidRPr="00BC2D92" w:rsidRDefault="00E051BD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14:paraId="7A422202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№13</w:t>
      </w:r>
    </w:p>
    <w:p w14:paraId="444672D9" w14:textId="77777777" w:rsidR="0060604F" w:rsidRPr="00BC2D92" w:rsidRDefault="0060604F" w:rsidP="0060604F">
      <w:pPr>
        <w:pStyle w:val="ListParagraph"/>
        <w:numPr>
          <w:ilvl w:val="0"/>
          <w:numId w:val="14"/>
        </w:numPr>
        <w:spacing w:after="0" w:line="1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D92">
        <w:rPr>
          <w:rFonts w:ascii="Times New Roman" w:hAnsi="Times New Roman" w:cs="Times New Roman"/>
          <w:sz w:val="24"/>
          <w:szCs w:val="24"/>
        </w:rPr>
        <w:t>Операции со строками. Стандартные функции и процедуры для работы со строками.</w:t>
      </w:r>
    </w:p>
    <w:p w14:paraId="160EF8E6" w14:textId="78600786" w:rsidR="00000000" w:rsidRPr="00BC2D92" w:rsidRDefault="00E051BD">
      <w:pPr>
        <w:pStyle w:val="ListParagraph"/>
        <w:numPr>
          <w:ilvl w:val="0"/>
          <w:numId w:val="14"/>
        </w:numPr>
        <w:shd w:val="clear" w:color="auto" w:fill="FFFFFF"/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sz w:val="24"/>
          <w:szCs w:val="24"/>
        </w:rPr>
        <w:t>Составить алгоритм и написать программу. Дана строка. Вывести строку, содержащую те же символы, но расположенные в обратном порядке.</w:t>
      </w:r>
    </w:p>
    <w:p w14:paraId="576F55D6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3CDB1E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AEE8B6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№14</w:t>
      </w:r>
    </w:p>
    <w:p w14:paraId="578FEB97" w14:textId="62A944E4" w:rsidR="0060604F" w:rsidRPr="00BC2D92" w:rsidRDefault="0060604F">
      <w:pPr>
        <w:numPr>
          <w:ilvl w:val="0"/>
          <w:numId w:val="15"/>
        </w:numPr>
        <w:shd w:val="clear" w:color="auto" w:fill="FFFFFF"/>
        <w:spacing w:after="0" w:line="100" w:lineRule="atLeast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 xml:space="preserve">Списки. </w:t>
      </w:r>
    </w:p>
    <w:p w14:paraId="6AD569D8" w14:textId="245B2465" w:rsidR="00000000" w:rsidRPr="00BC2D92" w:rsidRDefault="00E051BD">
      <w:pPr>
        <w:numPr>
          <w:ilvl w:val="0"/>
          <w:numId w:val="15"/>
        </w:numPr>
        <w:shd w:val="clear" w:color="auto" w:fill="FFFFFF"/>
        <w:spacing w:after="0" w:line="100" w:lineRule="atLeast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>Дан двумерный массив,</w:t>
      </w:r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содержащий отрицательные и положительные </w:t>
      </w:r>
      <w:r w:rsidRPr="00BC2D92">
        <w:rPr>
          <w:rFonts w:ascii="Times New Roman" w:hAnsi="Times New Roman"/>
          <w:color w:val="000000"/>
          <w:sz w:val="24"/>
          <w:szCs w:val="24"/>
        </w:rPr>
        <w:t>числа. Выведете на экран номера тех ячеек массива, которые содержат отрицательные</w:t>
      </w:r>
    </w:p>
    <w:p w14:paraId="184A7CEE" w14:textId="77777777" w:rsidR="00000000" w:rsidRPr="00BC2D92" w:rsidRDefault="00E051BD">
      <w:pPr>
        <w:spacing w:after="0" w:line="100" w:lineRule="atLeast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>числа.</w:t>
      </w:r>
    </w:p>
    <w:p w14:paraId="7CA77ADE" w14:textId="77777777" w:rsidR="00000000" w:rsidRPr="00BC2D92" w:rsidRDefault="00E051BD">
      <w:pPr>
        <w:pStyle w:val="ListParagraph"/>
        <w:shd w:val="clear" w:color="auto" w:fill="FFFFFF"/>
        <w:spacing w:after="0" w:line="100" w:lineRule="atLeast"/>
        <w:ind w:left="0"/>
        <w:rPr>
          <w:rFonts w:ascii="Times New Roman" w:hAnsi="Times New Roman"/>
          <w:sz w:val="24"/>
          <w:szCs w:val="24"/>
        </w:rPr>
      </w:pPr>
    </w:p>
    <w:p w14:paraId="402190A2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№15</w:t>
      </w:r>
    </w:p>
    <w:p w14:paraId="64D9C4D0" w14:textId="77BAD00D" w:rsidR="0060604F" w:rsidRPr="00BC2D92" w:rsidRDefault="0060604F">
      <w:pPr>
        <w:pStyle w:val="ListParagraph"/>
        <w:numPr>
          <w:ilvl w:val="0"/>
          <w:numId w:val="16"/>
        </w:numPr>
        <w:shd w:val="clear" w:color="auto" w:fill="FFFFFF"/>
        <w:spacing w:after="0" w:line="10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2D92">
        <w:rPr>
          <w:rFonts w:ascii="Times New Roman" w:hAnsi="Times New Roman" w:cs="Times New Roman"/>
          <w:bCs/>
          <w:sz w:val="24"/>
          <w:szCs w:val="24"/>
        </w:rPr>
        <w:t>Кортежи.</w:t>
      </w:r>
    </w:p>
    <w:p w14:paraId="0A649B1E" w14:textId="3F095A4B" w:rsidR="00000000" w:rsidRPr="00BC2D92" w:rsidRDefault="00E051BD">
      <w:pPr>
        <w:pStyle w:val="ListParagraph"/>
        <w:numPr>
          <w:ilvl w:val="0"/>
          <w:numId w:val="16"/>
        </w:numPr>
        <w:shd w:val="clear" w:color="auto" w:fill="FFFFFF"/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sz w:val="24"/>
          <w:szCs w:val="24"/>
        </w:rPr>
        <w:t>Составить алгоритм и написать програм</w:t>
      </w:r>
      <w:r w:rsidRPr="00BC2D92">
        <w:rPr>
          <w:rFonts w:ascii="Times New Roman" w:eastAsia="Times New Roman" w:hAnsi="Times New Roman" w:cs="Times New Roman"/>
          <w:sz w:val="24"/>
          <w:szCs w:val="24"/>
        </w:rPr>
        <w:t>му. Поменять местами минимальный и максимальный элементы массива размера 10.</w:t>
      </w:r>
    </w:p>
    <w:p w14:paraId="509F7D07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8C590D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№16</w:t>
      </w:r>
    </w:p>
    <w:p w14:paraId="3B0A388F" w14:textId="5696F17B" w:rsidR="0060604F" w:rsidRPr="00BC2D92" w:rsidRDefault="0060604F">
      <w:pPr>
        <w:pStyle w:val="ListParagraph"/>
        <w:numPr>
          <w:ilvl w:val="0"/>
          <w:numId w:val="17"/>
        </w:numPr>
        <w:shd w:val="clear" w:color="auto" w:fill="FFFFFF"/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hAnsi="Times New Roman"/>
          <w:sz w:val="24"/>
          <w:szCs w:val="24"/>
        </w:rPr>
        <w:t>Словари.</w:t>
      </w:r>
    </w:p>
    <w:p w14:paraId="693396B6" w14:textId="2AB16FBD" w:rsidR="00000000" w:rsidRPr="00BC2D92" w:rsidRDefault="004B6ADA">
      <w:pPr>
        <w:pStyle w:val="ListParagraph"/>
        <w:numPr>
          <w:ilvl w:val="0"/>
          <w:numId w:val="17"/>
        </w:numPr>
        <w:shd w:val="clear" w:color="auto" w:fill="FFFFFF"/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Создайте оконное приложение, содержащее текстовое поле, кнопку выполнения и кнопку сброса. В текстовое поле вводится строка символов произвольной длины. По нажатию кнопки выполнения в том же текстовом поле отображается строка задом наперёд. По кнопке сброса текстовое поле очищается.</w:t>
      </w:r>
    </w:p>
    <w:p w14:paraId="7B29C2AB" w14:textId="77777777" w:rsidR="00000000" w:rsidRPr="00BC2D92" w:rsidRDefault="00E051BD">
      <w:pPr>
        <w:pStyle w:val="ListParagraph"/>
        <w:shd w:val="clear" w:color="auto" w:fill="FFFFFF"/>
        <w:spacing w:after="0" w:line="10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14:paraId="0C1E124F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№17</w:t>
      </w:r>
    </w:p>
    <w:p w14:paraId="493C4130" w14:textId="4C1BE3E7" w:rsidR="0060604F" w:rsidRPr="00BC2D92" w:rsidRDefault="0060604F">
      <w:pPr>
        <w:pStyle w:val="ListParagraph"/>
        <w:numPr>
          <w:ilvl w:val="0"/>
          <w:numId w:val="18"/>
        </w:numPr>
        <w:shd w:val="clear" w:color="auto" w:fill="FFFFFF"/>
        <w:spacing w:after="0" w:line="10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2D92">
        <w:rPr>
          <w:rFonts w:ascii="Times New Roman" w:hAnsi="Times New Roman" w:cs="Times New Roman"/>
          <w:bCs/>
          <w:sz w:val="24"/>
          <w:szCs w:val="24"/>
        </w:rPr>
        <w:t>Именованные функции.</w:t>
      </w:r>
    </w:p>
    <w:p w14:paraId="3E653CBE" w14:textId="0BEAC961" w:rsidR="00000000" w:rsidRPr="00BC2D92" w:rsidRDefault="00E051BD">
      <w:pPr>
        <w:pStyle w:val="ListParagraph"/>
        <w:numPr>
          <w:ilvl w:val="0"/>
          <w:numId w:val="18"/>
        </w:numPr>
        <w:shd w:val="clear" w:color="auto" w:fill="FFFFFF"/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color w:val="363636"/>
          <w:sz w:val="24"/>
          <w:szCs w:val="24"/>
        </w:rPr>
        <w:t>Вводится строка слов, разделенных пробелами. Найти самое длинное слово и вывести его на экран</w:t>
      </w:r>
      <w:r w:rsidRPr="00BC2D92">
        <w:rPr>
          <w:rFonts w:ascii="Times New Roman" w:eastAsia="Times New Roman" w:hAnsi="Times New Roman" w:cs="Times New Roman"/>
          <w:color w:val="363636"/>
          <w:sz w:val="24"/>
          <w:szCs w:val="24"/>
        </w:rPr>
        <w:t>. Случай, когда самых длинных слов может быть несколько, не обрабатывать.</w:t>
      </w:r>
      <w:r w:rsidRPr="00BC2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D811AD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2AECB9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№18</w:t>
      </w:r>
    </w:p>
    <w:p w14:paraId="3CE49645" w14:textId="5AA9B190" w:rsidR="0060604F" w:rsidRPr="00BC2D92" w:rsidRDefault="0060604F">
      <w:pPr>
        <w:pStyle w:val="ListParagraph"/>
        <w:numPr>
          <w:ilvl w:val="0"/>
          <w:numId w:val="19"/>
        </w:numPr>
        <w:shd w:val="clear" w:color="auto" w:fill="FFFFFF"/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hAnsi="Times New Roman"/>
          <w:sz w:val="24"/>
          <w:szCs w:val="24"/>
          <w:lang w:val="en-US"/>
        </w:rPr>
        <w:t>Lambda</w:t>
      </w:r>
      <w:r w:rsidRPr="00BC2D92">
        <w:rPr>
          <w:rFonts w:ascii="Times New Roman" w:hAnsi="Times New Roman"/>
          <w:sz w:val="24"/>
          <w:szCs w:val="24"/>
        </w:rPr>
        <w:t>-функции.</w:t>
      </w:r>
    </w:p>
    <w:p w14:paraId="36325A3B" w14:textId="6502F101" w:rsidR="00000000" w:rsidRPr="00BC2D92" w:rsidRDefault="00E051BD">
      <w:pPr>
        <w:pStyle w:val="ListParagraph"/>
        <w:numPr>
          <w:ilvl w:val="0"/>
          <w:numId w:val="19"/>
        </w:numPr>
        <w:shd w:val="clear" w:color="auto" w:fill="FFFFFF"/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sz w:val="24"/>
          <w:szCs w:val="24"/>
        </w:rPr>
        <w:t xml:space="preserve">Создайте приложение вычисления суммы первых N натуральных чисел. Сумма должна </w:t>
      </w:r>
      <w:proofErr w:type="gramStart"/>
      <w:r w:rsidRPr="00BC2D92">
        <w:rPr>
          <w:rFonts w:ascii="Times New Roman" w:eastAsia="Times New Roman" w:hAnsi="Times New Roman" w:cs="Times New Roman"/>
          <w:sz w:val="24"/>
          <w:szCs w:val="24"/>
        </w:rPr>
        <w:t>выводится</w:t>
      </w:r>
      <w:proofErr w:type="gramEnd"/>
      <w:r w:rsidRPr="00BC2D92">
        <w:rPr>
          <w:rFonts w:ascii="Times New Roman" w:eastAsia="Times New Roman" w:hAnsi="Times New Roman" w:cs="Times New Roman"/>
          <w:sz w:val="24"/>
          <w:szCs w:val="24"/>
        </w:rPr>
        <w:t xml:space="preserve"> по щелчку на кнопке с симво</w:t>
      </w:r>
      <w:r w:rsidRPr="00BC2D92">
        <w:rPr>
          <w:rFonts w:ascii="Times New Roman" w:eastAsia="Times New Roman" w:hAnsi="Times New Roman" w:cs="Times New Roman"/>
          <w:sz w:val="24"/>
          <w:szCs w:val="24"/>
        </w:rPr>
        <w:t>лом «сумма».</w:t>
      </w:r>
    </w:p>
    <w:p w14:paraId="44BC5B2E" w14:textId="77777777" w:rsidR="00000000" w:rsidRPr="00BC2D92" w:rsidRDefault="00E051BD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14:paraId="22B545CF" w14:textId="77777777" w:rsidR="00BC2D92" w:rsidRDefault="00BC2D92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828DAB" w14:textId="77777777" w:rsidR="00BC2D92" w:rsidRDefault="00BC2D92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07463F" w14:textId="77777777" w:rsidR="00BC2D92" w:rsidRDefault="00BC2D92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02D413" w14:textId="1381863B" w:rsidR="00000000" w:rsidRPr="00BC2D92" w:rsidRDefault="00E051BD">
      <w:pPr>
        <w:spacing w:after="0" w:line="100" w:lineRule="atLeast"/>
        <w:jc w:val="center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lastRenderedPageBreak/>
        <w:t>Билет №19</w:t>
      </w:r>
    </w:p>
    <w:p w14:paraId="4AC8C3BF" w14:textId="45BDA284" w:rsidR="0060604F" w:rsidRPr="00BC2D92" w:rsidRDefault="00556FF9">
      <w:pPr>
        <w:pStyle w:val="Default"/>
        <w:numPr>
          <w:ilvl w:val="0"/>
          <w:numId w:val="20"/>
        </w:numPr>
        <w:rPr>
          <w:bCs/>
        </w:rPr>
      </w:pPr>
      <w:r w:rsidRPr="00BC2D92">
        <w:rPr>
          <w:bCs/>
        </w:rPr>
        <w:t>Библиотеки.</w:t>
      </w:r>
    </w:p>
    <w:p w14:paraId="11EA0612" w14:textId="1F84F571" w:rsidR="00000000" w:rsidRPr="00BC2D92" w:rsidRDefault="00E051BD">
      <w:pPr>
        <w:pStyle w:val="Default"/>
        <w:numPr>
          <w:ilvl w:val="0"/>
          <w:numId w:val="20"/>
        </w:numPr>
        <w:rPr>
          <w:b/>
        </w:rPr>
      </w:pPr>
      <w:r w:rsidRPr="00BC2D92">
        <w:rPr>
          <w:rFonts w:eastAsia="Times New Roman"/>
          <w:color w:val="363636"/>
        </w:rPr>
        <w:t>Вводится строка, состоящая из слов, разделенных пробелами. Требуется посчитать количество слов в ней.</w:t>
      </w:r>
      <w:r w:rsidRPr="00BC2D92">
        <w:rPr>
          <w:rFonts w:eastAsia="Times New Roman"/>
          <w:color w:val="00000A"/>
        </w:rPr>
        <w:t xml:space="preserve"> </w:t>
      </w:r>
    </w:p>
    <w:p w14:paraId="59F7A8FE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1B0AEB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№20</w:t>
      </w:r>
    </w:p>
    <w:p w14:paraId="0D1679DC" w14:textId="75609668" w:rsidR="0060604F" w:rsidRPr="00BC2D92" w:rsidRDefault="00890557">
      <w:pPr>
        <w:pStyle w:val="a0"/>
        <w:numPr>
          <w:ilvl w:val="0"/>
          <w:numId w:val="21"/>
        </w:numPr>
        <w:spacing w:after="0" w:line="100" w:lineRule="atLeast"/>
        <w:rPr>
          <w:rFonts w:ascii="Times New Roman" w:eastAsia="Courier New" w:hAnsi="Times New Roman" w:cs="Courier New"/>
          <w:sz w:val="24"/>
          <w:szCs w:val="24"/>
        </w:rPr>
      </w:pPr>
      <w:r w:rsidRPr="00BC2D92">
        <w:rPr>
          <w:rFonts w:ascii="Times New Roman" w:eastAsia="Courier New" w:hAnsi="Times New Roman" w:cs="Courier New"/>
          <w:sz w:val="24"/>
          <w:szCs w:val="24"/>
        </w:rPr>
        <w:t>Работа с файлами.</w:t>
      </w:r>
    </w:p>
    <w:p w14:paraId="4E69F874" w14:textId="130A4C1C" w:rsidR="00000000" w:rsidRPr="00BC2D92" w:rsidRDefault="00E051BD">
      <w:pPr>
        <w:pStyle w:val="a0"/>
        <w:numPr>
          <w:ilvl w:val="0"/>
          <w:numId w:val="21"/>
        </w:numPr>
        <w:spacing w:after="0" w:line="100" w:lineRule="atLeast"/>
        <w:rPr>
          <w:rStyle w:val="a8"/>
          <w:rFonts w:ascii="Times New Roman" w:hAnsi="Times New Roman"/>
          <w:sz w:val="24"/>
          <w:szCs w:val="24"/>
        </w:rPr>
      </w:pPr>
      <w:r w:rsidRPr="00BC2D92">
        <w:rPr>
          <w:rFonts w:ascii="Times New Roman" w:eastAsia="Times New Roman" w:hAnsi="Times New Roman"/>
          <w:color w:val="00000A"/>
          <w:sz w:val="24"/>
          <w:szCs w:val="24"/>
        </w:rPr>
        <w:t>Даны списки:</w:t>
      </w:r>
    </w:p>
    <w:p w14:paraId="526D5148" w14:textId="77777777" w:rsidR="00000000" w:rsidRPr="00BC2D92" w:rsidRDefault="00E051BD">
      <w:pPr>
        <w:pStyle w:val="a0"/>
        <w:spacing w:after="0" w:line="100" w:lineRule="atLeast"/>
        <w:ind w:left="660"/>
        <w:rPr>
          <w:rStyle w:val="a8"/>
          <w:rFonts w:ascii="Times New Roman" w:hAnsi="Times New Roman"/>
          <w:sz w:val="24"/>
          <w:szCs w:val="24"/>
        </w:rPr>
      </w:pPr>
      <w:r w:rsidRPr="00BC2D92">
        <w:rPr>
          <w:rStyle w:val="a8"/>
          <w:rFonts w:ascii="Times New Roman" w:hAnsi="Times New Roman"/>
          <w:sz w:val="24"/>
          <w:szCs w:val="24"/>
        </w:rPr>
        <w:t>a = [1, 1, 2, 3, 5, 8, 13, 21, 34, 55, 89]</w:t>
      </w:r>
      <w:r w:rsidRPr="00BC2D92">
        <w:rPr>
          <w:rFonts w:ascii="Times New Roman" w:hAnsi="Times New Roman"/>
          <w:sz w:val="24"/>
          <w:szCs w:val="24"/>
        </w:rPr>
        <w:t>;</w:t>
      </w:r>
    </w:p>
    <w:p w14:paraId="46D41A83" w14:textId="77777777" w:rsidR="00000000" w:rsidRPr="00BC2D92" w:rsidRDefault="00E051BD">
      <w:pPr>
        <w:pStyle w:val="a0"/>
        <w:spacing w:after="0" w:line="100" w:lineRule="atLeast"/>
        <w:ind w:left="660"/>
        <w:rPr>
          <w:rFonts w:ascii="Times New Roman" w:hAnsi="Times New Roman"/>
          <w:sz w:val="24"/>
          <w:szCs w:val="24"/>
        </w:rPr>
      </w:pPr>
      <w:r w:rsidRPr="00BC2D92">
        <w:rPr>
          <w:rStyle w:val="a8"/>
          <w:rFonts w:ascii="Times New Roman" w:hAnsi="Times New Roman"/>
          <w:sz w:val="24"/>
          <w:szCs w:val="24"/>
        </w:rPr>
        <w:t>b = [1, 2, 3, 4, 5, 6, 7, 8, 9, 10, 11, 12, 13]</w:t>
      </w:r>
      <w:r w:rsidRPr="00BC2D92">
        <w:rPr>
          <w:rFonts w:ascii="Times New Roman" w:hAnsi="Times New Roman"/>
          <w:sz w:val="24"/>
          <w:szCs w:val="24"/>
        </w:rPr>
        <w:t>.</w:t>
      </w:r>
    </w:p>
    <w:p w14:paraId="5209E7E2" w14:textId="77777777" w:rsidR="00000000" w:rsidRPr="00BC2D92" w:rsidRDefault="00E051BD">
      <w:pPr>
        <w:pStyle w:val="a0"/>
        <w:spacing w:after="0" w:line="100" w:lineRule="atLeast"/>
        <w:ind w:left="660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hAnsi="Times New Roman"/>
          <w:sz w:val="24"/>
          <w:szCs w:val="24"/>
        </w:rPr>
        <w:t>Нужно вернуть список, который состоит из элементов, общих для этих двух списков.</w:t>
      </w:r>
    </w:p>
    <w:p w14:paraId="6111B034" w14:textId="77777777" w:rsidR="00000000" w:rsidRPr="00BC2D92" w:rsidRDefault="00E051BD">
      <w:pPr>
        <w:pStyle w:val="Default"/>
      </w:pPr>
    </w:p>
    <w:p w14:paraId="7EA19254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№21</w:t>
      </w:r>
    </w:p>
    <w:p w14:paraId="17E32498" w14:textId="0ACB993F" w:rsidR="00647584" w:rsidRPr="00BC2D92" w:rsidRDefault="00DA0D01">
      <w:pPr>
        <w:pStyle w:val="a0"/>
        <w:numPr>
          <w:ilvl w:val="0"/>
          <w:numId w:val="22"/>
        </w:numPr>
        <w:shd w:val="clear" w:color="auto" w:fill="FFFFFF"/>
        <w:spacing w:after="0" w:line="1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>Срезы.</w:t>
      </w:r>
    </w:p>
    <w:p w14:paraId="63382658" w14:textId="2F101ADC" w:rsidR="00000000" w:rsidRPr="00BC2D92" w:rsidRDefault="00E051BD">
      <w:pPr>
        <w:pStyle w:val="a0"/>
        <w:numPr>
          <w:ilvl w:val="0"/>
          <w:numId w:val="22"/>
        </w:numPr>
        <w:shd w:val="clear" w:color="auto" w:fill="FFFFFF"/>
        <w:spacing w:after="0" w:line="1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>Дана строка. Получите новую строку, вставив между двумя символами исходной строки символ *. Выведите полученную строку.</w:t>
      </w:r>
    </w:p>
    <w:p w14:paraId="7C23F481" w14:textId="77777777" w:rsidR="00000000" w:rsidRPr="00BC2D92" w:rsidRDefault="00E051BD">
      <w:pPr>
        <w:pStyle w:val="a0"/>
        <w:shd w:val="clear" w:color="auto" w:fill="FFFFFF"/>
        <w:spacing w:after="0" w:line="10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Пример:</w:t>
      </w:r>
    </w:p>
    <w:p w14:paraId="0A67E058" w14:textId="77777777" w:rsidR="00000000" w:rsidRPr="00BC2D92" w:rsidRDefault="00E051BD">
      <w:pPr>
        <w:pStyle w:val="a0"/>
        <w:spacing w:after="0" w:line="100" w:lineRule="atLeast"/>
        <w:ind w:left="750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>Входные данные</w:t>
      </w:r>
    </w:p>
    <w:p w14:paraId="4E163D99" w14:textId="77777777" w:rsidR="00000000" w:rsidRPr="00BC2D92" w:rsidRDefault="00E051BD">
      <w:pPr>
        <w:pStyle w:val="ab"/>
        <w:spacing w:line="100" w:lineRule="atLeast"/>
        <w:ind w:left="750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>Python</w:t>
      </w:r>
    </w:p>
    <w:p w14:paraId="4646082C" w14:textId="77777777" w:rsidR="00000000" w:rsidRPr="00BC2D92" w:rsidRDefault="00E051BD">
      <w:pPr>
        <w:pStyle w:val="a0"/>
        <w:spacing w:after="0" w:line="100" w:lineRule="atLeast"/>
        <w:ind w:left="750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>Выходные данные</w:t>
      </w:r>
    </w:p>
    <w:p w14:paraId="07B467EA" w14:textId="77777777" w:rsidR="00000000" w:rsidRPr="00BC2D92" w:rsidRDefault="00E051BD">
      <w:pPr>
        <w:pStyle w:val="ab"/>
        <w:spacing w:line="100" w:lineRule="atLeast"/>
        <w:ind w:left="750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>P*y*t*h*o*n</w:t>
      </w:r>
    </w:p>
    <w:p w14:paraId="44B3B255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</w:t>
      </w:r>
      <w:r w:rsidRPr="00BC2D92">
        <w:rPr>
          <w:rFonts w:ascii="Times New Roman" w:hAnsi="Times New Roman" w:cs="Times New Roman"/>
          <w:b/>
          <w:sz w:val="24"/>
          <w:szCs w:val="24"/>
        </w:rPr>
        <w:t>22</w:t>
      </w:r>
    </w:p>
    <w:p w14:paraId="0B5CA578" w14:textId="47A7BE75" w:rsidR="00647584" w:rsidRPr="00BC2D92" w:rsidRDefault="00DA0D01">
      <w:pPr>
        <w:numPr>
          <w:ilvl w:val="0"/>
          <w:numId w:val="23"/>
        </w:numPr>
        <w:shd w:val="clear" w:color="auto" w:fill="FFFFFF"/>
        <w:spacing w:after="0" w:line="100" w:lineRule="atLeast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hAnsi="Times New Roman"/>
          <w:sz w:val="24"/>
          <w:szCs w:val="24"/>
        </w:rPr>
        <w:t>Встроенные функции и служебные слова.</w:t>
      </w:r>
    </w:p>
    <w:p w14:paraId="27475AE4" w14:textId="7FFF974F" w:rsidR="00000000" w:rsidRPr="00BC2D92" w:rsidRDefault="00E051BD">
      <w:pPr>
        <w:numPr>
          <w:ilvl w:val="0"/>
          <w:numId w:val="23"/>
        </w:numPr>
        <w:shd w:val="clear" w:color="auto" w:fill="FFFFFF"/>
        <w:spacing w:after="0" w:line="100" w:lineRule="atLeast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Даны два целых числа, найти их наибольший общий делитель и </w:t>
      </w:r>
      <w:r w:rsidRPr="00BC2D92">
        <w:rPr>
          <w:rFonts w:ascii="Times New Roman" w:hAnsi="Times New Roman"/>
          <w:color w:val="000000"/>
          <w:sz w:val="24"/>
          <w:szCs w:val="24"/>
        </w:rPr>
        <w:t>наименьшее общее кратное</w:t>
      </w:r>
    </w:p>
    <w:p w14:paraId="7776A641" w14:textId="77777777" w:rsidR="00000000" w:rsidRPr="00BC2D92" w:rsidRDefault="00E051BD">
      <w:pPr>
        <w:pStyle w:val="ListParagraph"/>
        <w:shd w:val="clear" w:color="auto" w:fill="FFFFFF"/>
        <w:spacing w:after="0" w:line="100" w:lineRule="atLeast"/>
        <w:ind w:left="0"/>
        <w:rPr>
          <w:rFonts w:ascii="Times New Roman" w:hAnsi="Times New Roman"/>
          <w:sz w:val="24"/>
          <w:szCs w:val="24"/>
        </w:rPr>
      </w:pPr>
    </w:p>
    <w:p w14:paraId="1DD50C1E" w14:textId="77777777" w:rsidR="00000000" w:rsidRPr="00BC2D92" w:rsidRDefault="00E051BD">
      <w:pPr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№23</w:t>
      </w:r>
    </w:p>
    <w:p w14:paraId="6DA6FC43" w14:textId="3EFD9E85" w:rsidR="00647584" w:rsidRPr="00BC2D92" w:rsidRDefault="00DA0D01">
      <w:pPr>
        <w:numPr>
          <w:ilvl w:val="0"/>
          <w:numId w:val="24"/>
        </w:numPr>
        <w:shd w:val="clear" w:color="auto" w:fill="FFFFFF"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C2D92">
        <w:rPr>
          <w:rFonts w:ascii="Times New Roman" w:hAnsi="Times New Roman" w:cs="Times New Roman"/>
          <w:sz w:val="24"/>
          <w:szCs w:val="24"/>
        </w:rPr>
        <w:t>Глобальные и локальные переменные.</w:t>
      </w:r>
    </w:p>
    <w:p w14:paraId="2ADFA868" w14:textId="7C449221" w:rsidR="00000000" w:rsidRPr="00BC2D92" w:rsidRDefault="00E051BD">
      <w:pPr>
        <w:numPr>
          <w:ilvl w:val="0"/>
          <w:numId w:val="24"/>
        </w:numPr>
        <w:shd w:val="clear" w:color="auto" w:fill="FFFFFF"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клавиатуры задаётся число месяца (тип </w:t>
      </w:r>
      <w:proofErr w:type="spellStart"/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Необходимо определить время года (зима, </w:t>
      </w:r>
      <w:r w:rsidRPr="00BC2D92">
        <w:rPr>
          <w:rFonts w:ascii="Times New Roman" w:hAnsi="Times New Roman"/>
          <w:color w:val="000000"/>
          <w:sz w:val="24"/>
          <w:szCs w:val="24"/>
        </w:rPr>
        <w:t>весна, лето, осень) и вывести на консоль.</w:t>
      </w:r>
    </w:p>
    <w:p w14:paraId="614C6962" w14:textId="77777777" w:rsidR="00000000" w:rsidRPr="00BC2D92" w:rsidRDefault="00E051BD">
      <w:pPr>
        <w:pStyle w:val="ListParagraph"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B73B901" w14:textId="77777777" w:rsidR="00000000" w:rsidRPr="00BC2D92" w:rsidRDefault="00E051BD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№24</w:t>
      </w:r>
    </w:p>
    <w:p w14:paraId="41F62650" w14:textId="44966401" w:rsidR="00647584" w:rsidRPr="00BC2D92" w:rsidRDefault="00D67045">
      <w:pPr>
        <w:pStyle w:val="ListParagraph"/>
        <w:numPr>
          <w:ilvl w:val="0"/>
          <w:numId w:val="25"/>
        </w:numPr>
        <w:shd w:val="clear" w:color="auto" w:fill="FFFFFF"/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hAnsi="Times New Roman"/>
          <w:sz w:val="24"/>
          <w:szCs w:val="24"/>
        </w:rPr>
        <w:t>Одномерные массивы</w:t>
      </w:r>
      <w:r w:rsidR="00DA0D01" w:rsidRPr="00BC2D92">
        <w:rPr>
          <w:rFonts w:ascii="Times New Roman" w:hAnsi="Times New Roman"/>
          <w:sz w:val="24"/>
          <w:szCs w:val="24"/>
        </w:rPr>
        <w:t>.</w:t>
      </w:r>
      <w:r w:rsidRPr="00BC2D92">
        <w:rPr>
          <w:rFonts w:ascii="Times New Roman" w:hAnsi="Times New Roman"/>
          <w:sz w:val="24"/>
          <w:szCs w:val="24"/>
        </w:rPr>
        <w:t xml:space="preserve"> Заполнение и обработка массивов.</w:t>
      </w:r>
    </w:p>
    <w:p w14:paraId="1389432F" w14:textId="3A289558" w:rsidR="00000000" w:rsidRPr="00BC2D92" w:rsidRDefault="00E051BD">
      <w:pPr>
        <w:pStyle w:val="ListParagraph"/>
        <w:numPr>
          <w:ilvl w:val="0"/>
          <w:numId w:val="25"/>
        </w:numPr>
        <w:shd w:val="clear" w:color="auto" w:fill="FFFFFF"/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BC2D92">
        <w:rPr>
          <w:rFonts w:ascii="Times New Roman" w:eastAsia="Times New Roman" w:hAnsi="Times New Roman" w:cs="Times New Roman"/>
          <w:sz w:val="24"/>
          <w:szCs w:val="24"/>
        </w:rPr>
        <w:t>Составить алгоритм и написать программу. С клавиатуры задаются</w:t>
      </w:r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чисел (тип </w:t>
      </w:r>
      <w:proofErr w:type="spellStart"/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C2D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Вывести вначале наименьшее, а затем </w:t>
      </w:r>
      <w:r w:rsidRPr="00BC2D92">
        <w:rPr>
          <w:rFonts w:ascii="Times New Roman" w:hAnsi="Times New Roman"/>
          <w:color w:val="000000"/>
          <w:sz w:val="24"/>
          <w:szCs w:val="24"/>
        </w:rPr>
        <w:t>наибольшее из данных чисел.</w:t>
      </w:r>
    </w:p>
    <w:p w14:paraId="13E31866" w14:textId="77777777" w:rsidR="00000000" w:rsidRPr="00BC2D92" w:rsidRDefault="00E051BD">
      <w:pPr>
        <w:pStyle w:val="ListParagraph"/>
        <w:shd w:val="clear" w:color="auto" w:fill="FFFFFF"/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</w:p>
    <w:p w14:paraId="0A2BCEFC" w14:textId="77777777" w:rsidR="00000000" w:rsidRPr="00BC2D92" w:rsidRDefault="00E051BD">
      <w:pPr>
        <w:pStyle w:val="ListParagraph"/>
        <w:spacing w:after="0" w:line="100" w:lineRule="atLeast"/>
        <w:ind w:left="0"/>
        <w:jc w:val="center"/>
        <w:rPr>
          <w:rFonts w:ascii="Times New Roman" w:hAnsi="Times New Roman"/>
          <w:color w:val="00000A"/>
          <w:sz w:val="24"/>
          <w:szCs w:val="24"/>
        </w:rPr>
      </w:pPr>
      <w:r w:rsidRPr="00BC2D92">
        <w:rPr>
          <w:rFonts w:ascii="Times New Roman" w:hAnsi="Times New Roman" w:cs="Times New Roman"/>
          <w:b/>
          <w:sz w:val="24"/>
          <w:szCs w:val="24"/>
        </w:rPr>
        <w:t>Билет №25</w:t>
      </w:r>
    </w:p>
    <w:p w14:paraId="76DCF663" w14:textId="15A8B537" w:rsidR="00D67045" w:rsidRPr="00BC2D92" w:rsidRDefault="00D67045">
      <w:pPr>
        <w:numPr>
          <w:ilvl w:val="0"/>
          <w:numId w:val="26"/>
        </w:numPr>
        <w:shd w:val="clear" w:color="auto" w:fill="FFFFFF"/>
        <w:spacing w:after="0" w:line="10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BC2D92">
        <w:rPr>
          <w:rFonts w:ascii="Times New Roman" w:hAnsi="Times New Roman"/>
          <w:color w:val="000000"/>
          <w:sz w:val="24"/>
          <w:szCs w:val="24"/>
        </w:rPr>
        <w:t xml:space="preserve">Двумерные массивы. </w:t>
      </w:r>
      <w:r w:rsidRPr="00BC2D92">
        <w:rPr>
          <w:rFonts w:ascii="Times New Roman" w:hAnsi="Times New Roman"/>
          <w:sz w:val="24"/>
          <w:szCs w:val="24"/>
        </w:rPr>
        <w:t>Заполнение и обработка массивов.</w:t>
      </w:r>
    </w:p>
    <w:p w14:paraId="666499D5" w14:textId="0A610117" w:rsidR="00000000" w:rsidRPr="004E4F3E" w:rsidRDefault="00E051BD" w:rsidP="00DA726D">
      <w:pPr>
        <w:numPr>
          <w:ilvl w:val="0"/>
          <w:numId w:val="26"/>
        </w:numPr>
        <w:shd w:val="clear" w:color="auto" w:fill="FFFFFF"/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4E4F3E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Создайте массив, содержащий 10 первых нечетных чисел. Выведете</w:t>
      </w:r>
      <w:r w:rsidR="004E4F3E" w:rsidRPr="004E4F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4F3E">
        <w:rPr>
          <w:rFonts w:ascii="Times New Roman" w:hAnsi="Times New Roman"/>
          <w:color w:val="000000"/>
          <w:sz w:val="24"/>
          <w:szCs w:val="24"/>
        </w:rPr>
        <w:t>элементы массива на консоль в одну строку</w:t>
      </w:r>
      <w:r w:rsidRPr="004E4F3E">
        <w:rPr>
          <w:rFonts w:ascii="Times New Roman" w:hAnsi="Times New Roman"/>
          <w:color w:val="000000"/>
          <w:sz w:val="24"/>
          <w:szCs w:val="24"/>
        </w:rPr>
        <w:t>, разделяя запятой.</w:t>
      </w:r>
    </w:p>
    <w:p w14:paraId="3C6E630F" w14:textId="77777777" w:rsidR="00E051BD" w:rsidRPr="00BC2D92" w:rsidRDefault="00E051BD">
      <w:pPr>
        <w:pStyle w:val="ListParagraph"/>
        <w:shd w:val="clear" w:color="auto" w:fill="FFFFFF"/>
        <w:spacing w:after="0" w:line="10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sectPr w:rsidR="00E051BD" w:rsidRPr="00BC2D92">
      <w:pgSz w:w="11906" w:h="16838"/>
      <w:pgMar w:top="567" w:right="567" w:bottom="567" w:left="567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051">
    <w:altName w:val="Calibri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09"/>
    <w:multiLevelType w:val="multilevel"/>
    <w:tmpl w:val="00000009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0000000A"/>
    <w:multiLevelType w:val="multilevel"/>
    <w:tmpl w:val="0000000A"/>
    <w:name w:val="WW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0000000C"/>
    <w:multiLevelType w:val="multilevel"/>
    <w:tmpl w:val="0000000C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0000000D"/>
    <w:multiLevelType w:val="multilevel"/>
    <w:tmpl w:val="0000000D"/>
    <w:name w:val="WW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0000000E"/>
    <w:multiLevelType w:val="multilevel"/>
    <w:tmpl w:val="0000000E"/>
    <w:name w:val="WW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0000000F"/>
    <w:multiLevelType w:val="multilevel"/>
    <w:tmpl w:val="0000000F"/>
    <w:name w:val="WW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00000010"/>
    <w:multiLevelType w:val="multilevel"/>
    <w:tmpl w:val="00000010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00000012"/>
    <w:multiLevelType w:val="multilevel"/>
    <w:tmpl w:val="00000012"/>
    <w:name w:val="WW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3"/>
    <w:multiLevelType w:val="multilevel"/>
    <w:tmpl w:val="00000013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4"/>
    <w:multiLevelType w:val="multilevel"/>
    <w:tmpl w:val="00000014"/>
    <w:name w:val="WW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00000015"/>
    <w:multiLevelType w:val="multilevel"/>
    <w:tmpl w:val="00000015"/>
    <w:name w:val="WW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00000016"/>
    <w:multiLevelType w:val="multilevel"/>
    <w:tmpl w:val="00000016"/>
    <w:name w:val="WWNum2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00000017"/>
    <w:multiLevelType w:val="multilevel"/>
    <w:tmpl w:val="00000017"/>
    <w:name w:val="WWNum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00000018"/>
    <w:multiLevelType w:val="multilevel"/>
    <w:tmpl w:val="00000018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00000019"/>
    <w:multiLevelType w:val="multilevel"/>
    <w:tmpl w:val="00000019"/>
    <w:name w:val="WWNum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0000001A"/>
    <w:multiLevelType w:val="multilevel"/>
    <w:tmpl w:val="0000001A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4EF1"/>
    <w:rsid w:val="004B6ADA"/>
    <w:rsid w:val="004E4F3E"/>
    <w:rsid w:val="00556FF9"/>
    <w:rsid w:val="0060604F"/>
    <w:rsid w:val="0062156E"/>
    <w:rsid w:val="00647584"/>
    <w:rsid w:val="00890557"/>
    <w:rsid w:val="00B94EF1"/>
    <w:rsid w:val="00BC2D92"/>
    <w:rsid w:val="00D67045"/>
    <w:rsid w:val="00DA0D01"/>
    <w:rsid w:val="00E0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5189F0"/>
  <w15:chartTrackingRefBased/>
  <w15:docId w15:val="{D6A90E3C-8BD8-4E49-A875-F3299235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font1051"/>
      <w:sz w:val="22"/>
      <w:szCs w:val="22"/>
      <w:lang w:eastAsia="ar-SA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100" w:after="28" w:line="100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FontStyle36">
    <w:name w:val="Font Style36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5">
    <w:name w:val="Font Style35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c18">
    <w:name w:val="c18"/>
    <w:basedOn w:val="DefaultParagraphFont"/>
  </w:style>
  <w:style w:type="character" w:customStyle="1" w:styleId="c0">
    <w:name w:val="c0"/>
    <w:basedOn w:val="DefaultParagraphFont"/>
  </w:style>
  <w:style w:type="character" w:customStyle="1" w:styleId="FontStyle18">
    <w:name w:val="Font Style18"/>
    <w:rPr>
      <w:rFonts w:ascii="Times New Roman" w:hAnsi="Times New Roman" w:cs="Times New Roman"/>
      <w:b/>
      <w:bCs/>
      <w:sz w:val="22"/>
      <w:szCs w:val="22"/>
    </w:rPr>
  </w:style>
  <w:style w:type="character" w:customStyle="1" w:styleId="a4">
    <w:name w:val="Текст выноски Знак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styleId="a5">
    <w:name w:val="Emphasis"/>
    <w:qFormat/>
    <w:rPr>
      <w:i/>
      <w:iCs/>
    </w:rPr>
  </w:style>
  <w:style w:type="character" w:styleId="a6">
    <w:name w:val="Hyperlink"/>
    <w:rPr>
      <w:color w:val="0000FF"/>
      <w:u w:val="single"/>
      <w:lang/>
    </w:r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rPr>
      <w:rFonts w:ascii="Cambria" w:hAnsi="Cambria" w:cs="font1051"/>
      <w:b/>
      <w:bCs/>
      <w:color w:val="4F81BD"/>
    </w:rPr>
  </w:style>
  <w:style w:type="character" w:customStyle="1" w:styleId="10">
    <w:name w:val="Заголовок 1 Знак"/>
    <w:rPr>
      <w:rFonts w:ascii="Cambria" w:hAnsi="Cambria" w:cs="font1051"/>
      <w:b/>
      <w:bCs/>
      <w:color w:val="365F91"/>
      <w:sz w:val="28"/>
      <w:szCs w:val="28"/>
    </w:rPr>
  </w:style>
  <w:style w:type="character" w:customStyle="1" w:styleId="PlaceholderText">
    <w:name w:val="Placeholder Text"/>
    <w:rPr>
      <w:color w:val="808080"/>
    </w:rPr>
  </w:style>
  <w:style w:type="character" w:customStyle="1" w:styleId="a7">
    <w:name w:val="Основной текст_"/>
    <w:rPr>
      <w:rFonts w:eastAsia="Times New Roman"/>
      <w:sz w:val="25"/>
      <w:szCs w:val="25"/>
    </w:rPr>
  </w:style>
  <w:style w:type="character" w:customStyle="1" w:styleId="FontStyle17">
    <w:name w:val="Font Style17"/>
    <w:rPr>
      <w:rFonts w:ascii="Times New Roman" w:hAnsi="Times New Roman" w:cs="Times New Roman"/>
      <w:sz w:val="22"/>
      <w:szCs w:val="22"/>
    </w:rPr>
  </w:style>
  <w:style w:type="character" w:customStyle="1" w:styleId="21">
    <w:name w:val="Основной текст (2)_"/>
    <w:rPr>
      <w:rFonts w:eastAsia="Times New Roman"/>
      <w:b/>
      <w:bCs/>
      <w:sz w:val="25"/>
      <w:szCs w:val="25"/>
    </w:rPr>
  </w:style>
  <w:style w:type="character" w:customStyle="1" w:styleId="ListLabel1">
    <w:name w:val="ListLabel 1"/>
    <w:rPr>
      <w:b w:val="0"/>
    </w:rPr>
  </w:style>
  <w:style w:type="character" w:customStyle="1" w:styleId="a8">
    <w:name w:val="Исходный текст"/>
    <w:rPr>
      <w:rFonts w:ascii="Courier New" w:eastAsia="Courier New" w:hAnsi="Courier New" w:cs="Courier New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  <w:rPr>
      <w:rFonts w:cs="Arial"/>
    </w:rPr>
  </w:style>
  <w:style w:type="paragraph" w:customStyle="1" w:styleId="aa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ListParagraph">
    <w:name w:val="List Paragraph"/>
    <w:basedOn w:val="a"/>
    <w:pPr>
      <w:ind w:left="720"/>
    </w:pPr>
  </w:style>
  <w:style w:type="paragraph" w:customStyle="1" w:styleId="BalloonText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NormalWeb">
    <w:name w:val="Normal (Web)"/>
    <w:basedOn w:val="a"/>
    <w:pPr>
      <w:spacing w:before="100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jjj">
    <w:name w:val="rjjj"/>
    <w:basedOn w:val="a"/>
    <w:pPr>
      <w:spacing w:before="100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cc">
    <w:name w:val="cccc"/>
    <w:basedOn w:val="a"/>
    <w:pPr>
      <w:spacing w:before="100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pPr>
      <w:widowControl w:val="0"/>
      <w:spacing w:after="0" w:line="10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basedOn w:val="a"/>
    <w:pPr>
      <w:widowControl w:val="0"/>
      <w:shd w:val="clear" w:color="auto" w:fill="FFFFFF"/>
      <w:spacing w:after="360" w:line="0" w:lineRule="atLeast"/>
      <w:ind w:firstLine="560"/>
      <w:jc w:val="both"/>
    </w:pPr>
    <w:rPr>
      <w:rFonts w:eastAsia="Times New Roman"/>
      <w:sz w:val="25"/>
      <w:szCs w:val="25"/>
    </w:rPr>
  </w:style>
  <w:style w:type="paragraph" w:customStyle="1" w:styleId="22">
    <w:name w:val="Основной текст (2)"/>
    <w:basedOn w:val="a"/>
    <w:pPr>
      <w:widowControl w:val="0"/>
      <w:shd w:val="clear" w:color="auto" w:fill="FFFFFF"/>
      <w:spacing w:after="0" w:line="324" w:lineRule="exact"/>
      <w:ind w:firstLine="560"/>
      <w:jc w:val="both"/>
    </w:pPr>
    <w:rPr>
      <w:rFonts w:eastAsia="Times New Roman"/>
      <w:b/>
      <w:bCs/>
      <w:sz w:val="25"/>
      <w:szCs w:val="25"/>
    </w:rPr>
  </w:style>
  <w:style w:type="paragraph" w:customStyle="1" w:styleId="Style21">
    <w:name w:val="Style21"/>
    <w:basedOn w:val="a"/>
    <w:pPr>
      <w:widowControl w:val="0"/>
      <w:spacing w:after="0" w:line="365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pPr>
      <w:suppressAutoHyphens/>
      <w:spacing w:line="100" w:lineRule="atLeast"/>
    </w:pPr>
    <w:rPr>
      <w:rFonts w:eastAsia="SimSun"/>
      <w:color w:val="000000"/>
      <w:sz w:val="24"/>
      <w:szCs w:val="24"/>
      <w:lang w:eastAsia="ar-SA"/>
    </w:rPr>
  </w:style>
  <w:style w:type="paragraph" w:customStyle="1" w:styleId="ab">
    <w:name w:val="Текст в заданном формате"/>
    <w:basedOn w:val="a"/>
    <w:pPr>
      <w:spacing w:after="0"/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F13</dc:creator>
  <cp:keywords/>
  <cp:lastModifiedBy>Elena Zelyaeva</cp:lastModifiedBy>
  <cp:revision>10</cp:revision>
  <cp:lastPrinted>1601-01-01T00:00:00Z</cp:lastPrinted>
  <dcterms:created xsi:type="dcterms:W3CDTF">2022-04-28T20:50:00Z</dcterms:created>
  <dcterms:modified xsi:type="dcterms:W3CDTF">2022-04-28T21:13:00Z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